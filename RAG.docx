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085FC" w14:textId="50C67CDE" w:rsidR="00A9204E" w:rsidRPr="0063624B" w:rsidRDefault="0063624B" w:rsidP="0063624B">
      <w:pPr>
        <w:jc w:val="center"/>
        <w:rPr>
          <w:rFonts w:ascii="Exotc350 DmBd BT" w:hAnsi="Exotc350 DmBd BT"/>
          <w:sz w:val="72"/>
          <w:szCs w:val="72"/>
          <w:lang w:val="en-IN"/>
        </w:rPr>
      </w:pPr>
      <w:r w:rsidRPr="0063624B">
        <w:rPr>
          <w:rFonts w:ascii="Exotc350 DmBd BT" w:hAnsi="Exotc350 DmBd BT"/>
          <w:sz w:val="72"/>
          <w:szCs w:val="72"/>
          <w:lang w:val="en-IN"/>
        </w:rPr>
        <w:t>RAG - Cyber Detection</w:t>
      </w:r>
    </w:p>
    <w:p w14:paraId="4E869A43" w14:textId="77777777" w:rsidR="0063624B" w:rsidRDefault="0063624B" w:rsidP="0063624B">
      <w:pPr>
        <w:jc w:val="center"/>
        <w:rPr>
          <w:rFonts w:ascii="Exotc350 DmBd BT" w:hAnsi="Exotc350 DmBd BT"/>
          <w:sz w:val="36"/>
          <w:szCs w:val="36"/>
          <w:lang w:val="en-IN"/>
        </w:rPr>
      </w:pPr>
    </w:p>
    <w:p w14:paraId="43DA28B0" w14:textId="77777777" w:rsidR="0063624B" w:rsidRDefault="0063624B" w:rsidP="0063624B">
      <w:pPr>
        <w:jc w:val="center"/>
        <w:rPr>
          <w:rFonts w:ascii="Exotc350 DmBd BT" w:hAnsi="Exotc350 DmBd BT"/>
          <w:sz w:val="36"/>
          <w:szCs w:val="36"/>
          <w:lang w:val="en-IN"/>
        </w:rPr>
      </w:pPr>
    </w:p>
    <w:p w14:paraId="2688FA73" w14:textId="3A3E3243" w:rsidR="0063624B" w:rsidRPr="0063624B" w:rsidRDefault="0063624B" w:rsidP="0063624B">
      <w:pPr>
        <w:pStyle w:val="ListParagraph"/>
        <w:numPr>
          <w:ilvl w:val="0"/>
          <w:numId w:val="24"/>
        </w:numPr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</w:pPr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Build</w:t>
      </w:r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ing</w:t>
      </w:r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 xml:space="preserve"> a </w:t>
      </w:r>
      <w:proofErr w:type="spellStart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Fullstack</w:t>
      </w:r>
      <w:proofErr w:type="spellEnd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 xml:space="preserve"> Login &amp; Register Page with MERN (react.js, mongo, express, </w:t>
      </w:r>
      <w:proofErr w:type="spellStart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bcrypt</w:t>
      </w:r>
      <w:proofErr w:type="spellEnd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 xml:space="preserve">, </w:t>
      </w:r>
      <w:proofErr w:type="spellStart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>jwt</w:t>
      </w:r>
      <w:proofErr w:type="spellEnd"/>
      <w:r w:rsidRPr="0063624B">
        <w:rPr>
          <w:rFonts w:ascii="Microsoft JhengHei UI Light" w:eastAsia="Microsoft JhengHei UI Light" w:hAnsi="Microsoft JhengHei UI Light"/>
          <w:b/>
          <w:bCs/>
          <w:sz w:val="28"/>
          <w:szCs w:val="28"/>
          <w:lang w:val="en-IN"/>
        </w:rPr>
        <w:t xml:space="preserve"> &amp; more)</w:t>
      </w:r>
    </w:p>
    <w:p w14:paraId="77DA2AA9" w14:textId="11AE3E48" w:rsidR="0063624B" w:rsidRDefault="0063624B" w:rsidP="0063624B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hyperlink r:id="rId8" w:history="1"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Build a </w:t>
        </w:r>
        <w:proofErr w:type="spellStart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Fullstack</w:t>
        </w:r>
        <w:proofErr w:type="spellEnd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 Login &amp; Register Page with MERN (react.js, mongo, express, </w:t>
        </w:r>
        <w:proofErr w:type="spellStart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bcrypt</w:t>
        </w:r>
        <w:proofErr w:type="spellEnd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, </w:t>
        </w:r>
        <w:proofErr w:type="spellStart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jwt</w:t>
        </w:r>
        <w:proofErr w:type="spellEnd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 &amp; more) (youtube.com)</w:t>
        </w:r>
      </w:hyperlink>
    </w:p>
    <w:p w14:paraId="3AECC556" w14:textId="77777777" w:rsidR="0063624B" w:rsidRDefault="0063624B" w:rsidP="0063624B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</w:p>
    <w:p w14:paraId="7DFC24CF" w14:textId="30C9DFE4" w:rsidR="0063624B" w:rsidRDefault="0063624B" w:rsidP="0063624B">
      <w:pPr>
        <w:pStyle w:val="ListParagraph"/>
        <w:numPr>
          <w:ilvl w:val="0"/>
          <w:numId w:val="24"/>
        </w:numPr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 xml:space="preserve">For adding </w:t>
      </w:r>
      <w:proofErr w:type="spellStart"/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>css</w:t>
      </w:r>
      <w:proofErr w:type="spellEnd"/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 xml:space="preserve"> for the pages </w:t>
      </w:r>
    </w:p>
    <w:p w14:paraId="2AA62E75" w14:textId="76BB5EAD" w:rsidR="0063624B" w:rsidRDefault="0063624B" w:rsidP="0063624B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hyperlink r:id="rId9" w:history="1"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Step into </w:t>
        </w:r>
        <w:proofErr w:type="spellStart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Wix</w:t>
        </w:r>
        <w:proofErr w:type="spellEnd"/>
        <w:r w:rsidRPr="0063624B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 xml:space="preserve"> Studio | The web platform for agencies and enterprises (youtube.com)</w:t>
        </w:r>
      </w:hyperlink>
    </w:p>
    <w:p w14:paraId="0B81C7C4" w14:textId="77777777" w:rsidR="00F743AF" w:rsidRDefault="00F743AF" w:rsidP="0063624B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</w:p>
    <w:p w14:paraId="07C98675" w14:textId="7EC9A9D5" w:rsidR="00F743AF" w:rsidRDefault="00F743AF" w:rsidP="00F743AF">
      <w:pPr>
        <w:pStyle w:val="ListParagraph"/>
        <w:numPr>
          <w:ilvl w:val="0"/>
          <w:numId w:val="24"/>
        </w:numPr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 xml:space="preserve">For connecting my </w:t>
      </w:r>
      <w:proofErr w:type="spellStart"/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>vscode</w:t>
      </w:r>
      <w:proofErr w:type="spellEnd"/>
      <w:r>
        <w:rPr>
          <w:rFonts w:ascii="Microsoft JhengHei UI Light" w:eastAsia="Microsoft JhengHei UI Light" w:hAnsi="Microsoft JhengHei UI Light"/>
          <w:sz w:val="28"/>
          <w:szCs w:val="28"/>
          <w:lang w:val="en-IN"/>
        </w:rPr>
        <w:t xml:space="preserve"> project to git</w:t>
      </w:r>
    </w:p>
    <w:p w14:paraId="27C514A8" w14:textId="6B06EA71" w:rsidR="00F743AF" w:rsidRDefault="00F743AF" w:rsidP="00F743AF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  <w:hyperlink r:id="rId10" w:history="1">
        <w:r w:rsidRPr="00913446">
          <w:rPr>
            <w:rStyle w:val="Hyperlink"/>
            <w:rFonts w:ascii="Microsoft JhengHei UI Light" w:eastAsia="Microsoft JhengHei UI Light" w:hAnsi="Microsoft JhengHei UI Light"/>
            <w:sz w:val="28"/>
            <w:szCs w:val="28"/>
            <w:lang w:val="en-IN"/>
          </w:rPr>
          <w:t>https://www.youtube.com/watch?v=vRxfnHtCxEo</w:t>
        </w:r>
      </w:hyperlink>
    </w:p>
    <w:p w14:paraId="41F1BB07" w14:textId="77777777" w:rsidR="00F743AF" w:rsidRDefault="00F743AF" w:rsidP="00F743AF">
      <w:pPr>
        <w:pStyle w:val="ListParagraph"/>
        <w:jc w:val="center"/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</w:p>
    <w:p w14:paraId="75CD16D8" w14:textId="00FBEA9C" w:rsidR="00F743AF" w:rsidRPr="0063624B" w:rsidRDefault="00F743AF" w:rsidP="00F743AF">
      <w:pPr>
        <w:pStyle w:val="ListParagraph"/>
        <w:numPr>
          <w:ilvl w:val="0"/>
          <w:numId w:val="24"/>
        </w:numPr>
        <w:rPr>
          <w:rFonts w:ascii="Microsoft JhengHei UI Light" w:eastAsia="Microsoft JhengHei UI Light" w:hAnsi="Microsoft JhengHei UI Light"/>
          <w:sz w:val="28"/>
          <w:szCs w:val="28"/>
          <w:lang w:val="en-IN"/>
        </w:rPr>
      </w:pPr>
    </w:p>
    <w:sectPr w:rsidR="00F743AF" w:rsidRPr="0063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xotc350 DmBd BT">
    <w:panose1 w:val="04030705050B02020A03"/>
    <w:charset w:val="00"/>
    <w:family w:val="decorative"/>
    <w:pitch w:val="variable"/>
    <w:sig w:usb0="800000AF" w:usb1="1000204A" w:usb2="00000000" w:usb3="00000000" w:csb0="0000001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FA6D3E"/>
    <w:multiLevelType w:val="hybridMultilevel"/>
    <w:tmpl w:val="7B74A836"/>
    <w:lvl w:ilvl="0" w:tplc="4E4A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4769669">
    <w:abstractNumId w:val="20"/>
  </w:num>
  <w:num w:numId="2" w16cid:durableId="1523662284">
    <w:abstractNumId w:val="12"/>
  </w:num>
  <w:num w:numId="3" w16cid:durableId="1175732063">
    <w:abstractNumId w:val="10"/>
  </w:num>
  <w:num w:numId="4" w16cid:durableId="2024747405">
    <w:abstractNumId w:val="22"/>
  </w:num>
  <w:num w:numId="5" w16cid:durableId="793910795">
    <w:abstractNumId w:val="13"/>
  </w:num>
  <w:num w:numId="6" w16cid:durableId="732044428">
    <w:abstractNumId w:val="17"/>
  </w:num>
  <w:num w:numId="7" w16cid:durableId="1614822757">
    <w:abstractNumId w:val="19"/>
  </w:num>
  <w:num w:numId="8" w16cid:durableId="1686469980">
    <w:abstractNumId w:val="9"/>
  </w:num>
  <w:num w:numId="9" w16cid:durableId="1025249453">
    <w:abstractNumId w:val="7"/>
  </w:num>
  <w:num w:numId="10" w16cid:durableId="1783767159">
    <w:abstractNumId w:val="6"/>
  </w:num>
  <w:num w:numId="11" w16cid:durableId="1153332314">
    <w:abstractNumId w:val="5"/>
  </w:num>
  <w:num w:numId="12" w16cid:durableId="356204155">
    <w:abstractNumId w:val="4"/>
  </w:num>
  <w:num w:numId="13" w16cid:durableId="729960785">
    <w:abstractNumId w:val="8"/>
  </w:num>
  <w:num w:numId="14" w16cid:durableId="1129935265">
    <w:abstractNumId w:val="3"/>
  </w:num>
  <w:num w:numId="15" w16cid:durableId="655299219">
    <w:abstractNumId w:val="2"/>
  </w:num>
  <w:num w:numId="16" w16cid:durableId="570778328">
    <w:abstractNumId w:val="1"/>
  </w:num>
  <w:num w:numId="17" w16cid:durableId="1152789868">
    <w:abstractNumId w:val="0"/>
  </w:num>
  <w:num w:numId="18" w16cid:durableId="2075930932">
    <w:abstractNumId w:val="15"/>
  </w:num>
  <w:num w:numId="19" w16cid:durableId="2023779835">
    <w:abstractNumId w:val="16"/>
  </w:num>
  <w:num w:numId="20" w16cid:durableId="1179080135">
    <w:abstractNumId w:val="21"/>
  </w:num>
  <w:num w:numId="21" w16cid:durableId="1983273016">
    <w:abstractNumId w:val="18"/>
  </w:num>
  <w:num w:numId="22" w16cid:durableId="801924387">
    <w:abstractNumId w:val="11"/>
  </w:num>
  <w:num w:numId="23" w16cid:durableId="801188792">
    <w:abstractNumId w:val="23"/>
  </w:num>
  <w:num w:numId="24" w16cid:durableId="253324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B"/>
    <w:rsid w:val="00264E55"/>
    <w:rsid w:val="0063624B"/>
    <w:rsid w:val="00645252"/>
    <w:rsid w:val="006D3D74"/>
    <w:rsid w:val="0083569A"/>
    <w:rsid w:val="00A9204E"/>
    <w:rsid w:val="00F7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801"/>
  <w15:chartTrackingRefBased/>
  <w15:docId w15:val="{C99B376E-9A4B-486A-A08B-D338F9E5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362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PC81RWOIt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vRxfnHtCxE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ghwFYOJ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karam\AppData\Local\Microsoft\Office\16.0\DTS\en-IN%7b0A0A7FBE-C709-48E1-80AB-5918B1D534C1%7d\%7b899A24B0-8B21-4712-BF67-88B5D67D2F0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{899A24B0-8B21-4712-BF67-88B5D67D2F00}tf02786999_win32</Template>
  <TotalTime>22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Tukaram</dc:creator>
  <cp:keywords/>
  <dc:description/>
  <cp:lastModifiedBy>gadde vivek</cp:lastModifiedBy>
  <cp:revision>1</cp:revision>
  <dcterms:created xsi:type="dcterms:W3CDTF">2024-09-13T15:29:00Z</dcterms:created>
  <dcterms:modified xsi:type="dcterms:W3CDTF">2024-09-13T15:51:00Z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